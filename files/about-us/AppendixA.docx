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E5" w:rsidRDefault="002005DB">
      <w:pPr>
        <w:spacing w:before="58"/>
        <w:ind w:right="117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99"/>
          <w:sz w:val="24"/>
          <w:szCs w:val="24"/>
          <w:u w:val="thick" w:color="000000"/>
        </w:rPr>
        <w:t>Appendix A</w:t>
      </w:r>
    </w:p>
    <w:p w:rsidR="002F49E5" w:rsidRDefault="002F49E5">
      <w:pPr>
        <w:spacing w:before="2" w:line="120" w:lineRule="exact"/>
        <w:rPr>
          <w:sz w:val="13"/>
          <w:szCs w:val="13"/>
        </w:rPr>
      </w:pPr>
    </w:p>
    <w:p w:rsidR="00DF63A2" w:rsidRDefault="00DF63A2" w:rsidP="00DF63A2">
      <w:pPr>
        <w:tabs>
          <w:tab w:val="left" w:pos="5880"/>
        </w:tabs>
        <w:spacing w:before="2" w:line="120" w:lineRule="exact"/>
        <w:rPr>
          <w:sz w:val="13"/>
          <w:szCs w:val="13"/>
        </w:rPr>
      </w:pPr>
      <w:r>
        <w:rPr>
          <w:sz w:val="13"/>
          <w:szCs w:val="13"/>
        </w:rPr>
        <w:tab/>
      </w:r>
    </w:p>
    <w:p w:rsidR="002F49E5" w:rsidRDefault="002F49E5">
      <w:pPr>
        <w:spacing w:line="200" w:lineRule="exact"/>
      </w:pPr>
    </w:p>
    <w:p w:rsidR="002F49E5" w:rsidRDefault="002005DB">
      <w:pPr>
        <w:spacing w:before="20"/>
        <w:ind w:left="2806"/>
        <w:rPr>
          <w:rFonts w:ascii="Arial" w:eastAsia="Arial" w:hAnsi="Arial" w:cs="Arial"/>
          <w:sz w:val="24"/>
          <w:szCs w:val="24"/>
        </w:rPr>
      </w:pPr>
      <w:bookmarkStart w:id="0" w:name="_GoBack"/>
      <w:r>
        <w:rPr>
          <w:rFonts w:ascii="Arial" w:eastAsia="Arial" w:hAnsi="Arial" w:cs="Arial"/>
          <w:b/>
          <w:w w:val="99"/>
          <w:sz w:val="24"/>
          <w:szCs w:val="24"/>
          <w:u w:val="thick" w:color="000000"/>
        </w:rPr>
        <w:t>WHISTLEBLOWER REPORT FORM</w:t>
      </w:r>
    </w:p>
    <w:bookmarkEnd w:id="0"/>
    <w:p w:rsidR="002F49E5" w:rsidRDefault="002F49E5">
      <w:pPr>
        <w:spacing w:before="7" w:line="120" w:lineRule="exact"/>
        <w:rPr>
          <w:sz w:val="13"/>
          <w:szCs w:val="13"/>
        </w:rPr>
      </w:pPr>
    </w:p>
    <w:p w:rsidR="002F49E5" w:rsidRDefault="002005DB">
      <w:pPr>
        <w:spacing w:line="360" w:lineRule="auto"/>
        <w:ind w:left="120" w:right="500"/>
        <w:rPr>
          <w:rFonts w:ascii="Arial" w:eastAsia="Arial" w:hAnsi="Arial" w:cs="Arial"/>
          <w:w w:val="99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Pleaseprovidethefollowingdetailsforanysuspectedseriousmisconductorany breachorsuspectedbreachoflaworregulationthatmayadverselyimpacttheFund andsubmittheformdirectlytotheChairpersonoftheAuditCommittee.Pleasenote thatyoumaybecalledupontoassistintheinvestigation,ifrequired.</w:t>
      </w:r>
    </w:p>
    <w:p w:rsidR="00DF63A2" w:rsidRDefault="00DF63A2">
      <w:pPr>
        <w:spacing w:line="360" w:lineRule="auto"/>
        <w:ind w:left="120" w:right="500"/>
        <w:rPr>
          <w:rFonts w:ascii="Arial" w:eastAsia="Arial" w:hAnsi="Arial" w:cs="Arial"/>
          <w:sz w:val="24"/>
          <w:szCs w:val="24"/>
        </w:rPr>
      </w:pPr>
    </w:p>
    <w:p w:rsidR="00DF63A2" w:rsidRDefault="00DF63A2" w:rsidP="00DF63A2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9"/>
          <w:sz w:val="24"/>
          <w:szCs w:val="24"/>
        </w:rPr>
        <w:t>Note:PleasefollowtheguidelinesaslaidoutintheWhistleblowingPolicyand</w:t>
      </w:r>
    </w:p>
    <w:p w:rsidR="00DF63A2" w:rsidRDefault="00DF63A2" w:rsidP="00DF63A2">
      <w:pPr>
        <w:spacing w:before="7" w:line="120" w:lineRule="exact"/>
        <w:rPr>
          <w:sz w:val="13"/>
          <w:szCs w:val="13"/>
        </w:rPr>
      </w:pPr>
    </w:p>
    <w:p w:rsidR="002F49E5" w:rsidRDefault="00DF63A2" w:rsidP="00DF63A2">
      <w:pPr>
        <w:ind w:left="120"/>
      </w:pPr>
      <w:r>
        <w:rPr>
          <w:rFonts w:ascii="Arial" w:eastAsia="Arial" w:hAnsi="Arial" w:cs="Arial"/>
          <w:i/>
          <w:w w:val="99"/>
          <w:sz w:val="24"/>
          <w:szCs w:val="24"/>
        </w:rPr>
        <w:t>Procedure</w:t>
      </w:r>
    </w:p>
    <w:p w:rsidR="002F49E5" w:rsidRDefault="002F49E5">
      <w:pPr>
        <w:spacing w:before="15" w:line="200" w:lineRule="exact"/>
      </w:pPr>
    </w:p>
    <w:p w:rsidR="002F49E5" w:rsidRDefault="002F49E5">
      <w:pPr>
        <w:spacing w:before="1" w:line="140" w:lineRule="exact"/>
        <w:rPr>
          <w:sz w:val="15"/>
          <w:szCs w:val="15"/>
        </w:rPr>
      </w:pPr>
    </w:p>
    <w:p w:rsidR="002F49E5" w:rsidRDefault="002005DB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99"/>
          <w:sz w:val="24"/>
          <w:szCs w:val="24"/>
        </w:rPr>
        <w:t>REPORTER’SCONTACTINFORMATION</w:t>
      </w:r>
    </w:p>
    <w:p w:rsidR="002F49E5" w:rsidRDefault="002F49E5">
      <w:pPr>
        <w:spacing w:before="7" w:line="120" w:lineRule="exact"/>
        <w:rPr>
          <w:sz w:val="13"/>
          <w:szCs w:val="13"/>
        </w:rPr>
      </w:pPr>
    </w:p>
    <w:p w:rsidR="002F49E5" w:rsidRDefault="002005DB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99"/>
          <w:sz w:val="24"/>
          <w:szCs w:val="24"/>
        </w:rPr>
        <w:t>(Thissectionmaybeleftblankifthereporterwantstobeanonymous)</w:t>
      </w:r>
    </w:p>
    <w:p w:rsidR="002F49E5" w:rsidRDefault="002F49E5">
      <w:pPr>
        <w:spacing w:before="9" w:line="140" w:lineRule="exact"/>
        <w:rPr>
          <w:sz w:val="14"/>
          <w:szCs w:val="14"/>
        </w:rPr>
      </w:pPr>
    </w:p>
    <w:p w:rsidR="00DF63A2" w:rsidRDefault="002005DB">
      <w:pPr>
        <w:spacing w:line="368" w:lineRule="auto"/>
        <w:ind w:left="120" w:right="6653"/>
        <w:rPr>
          <w:rFonts w:ascii="Arial" w:eastAsia="Arial" w:hAnsi="Arial" w:cs="Arial"/>
          <w:w w:val="99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 xml:space="preserve">NAME </w:t>
      </w:r>
    </w:p>
    <w:p w:rsidR="002F49E5" w:rsidRDefault="002005DB">
      <w:pPr>
        <w:spacing w:line="368" w:lineRule="auto"/>
        <w:ind w:left="120" w:right="665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DESIGNATION COMMITTEE/COMPANY CONTACTNUMBER</w:t>
      </w:r>
    </w:p>
    <w:p w:rsidR="00DF63A2" w:rsidRDefault="002005DB">
      <w:pPr>
        <w:spacing w:before="5" w:line="368" w:lineRule="auto"/>
        <w:ind w:left="120" w:right="6321"/>
        <w:rPr>
          <w:rFonts w:ascii="Arial" w:eastAsia="Arial" w:hAnsi="Arial" w:cs="Arial"/>
          <w:w w:val="99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 xml:space="preserve">E-MAILADDRESS </w:t>
      </w:r>
    </w:p>
    <w:p w:rsidR="002F49E5" w:rsidRDefault="002005DB">
      <w:pPr>
        <w:spacing w:before="5" w:line="368" w:lineRule="auto"/>
        <w:ind w:left="120" w:right="63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99"/>
          <w:sz w:val="24"/>
          <w:szCs w:val="24"/>
        </w:rPr>
        <w:t xml:space="preserve">SUSPECT’SINFORMATION </w:t>
      </w:r>
      <w:r>
        <w:rPr>
          <w:rFonts w:ascii="Arial" w:eastAsia="Arial" w:hAnsi="Arial" w:cs="Arial"/>
          <w:w w:val="99"/>
          <w:sz w:val="24"/>
          <w:szCs w:val="24"/>
        </w:rPr>
        <w:t>NAME/</w:t>
      </w:r>
    </w:p>
    <w:p w:rsidR="002F49E5" w:rsidRDefault="004D7E4F">
      <w:pPr>
        <w:spacing w:before="5" w:line="368" w:lineRule="auto"/>
        <w:ind w:left="120" w:right="6718"/>
        <w:rPr>
          <w:rFonts w:ascii="Arial" w:eastAsia="Arial" w:hAnsi="Arial" w:cs="Arial"/>
          <w:sz w:val="24"/>
          <w:szCs w:val="24"/>
        </w:rPr>
      </w:pPr>
      <w:r w:rsidRPr="004D7E4F">
        <w:pict>
          <v:group id="_x0000_s1026" style="position:absolute;left:0;text-align:left;margin-left:66.3pt;margin-top:278.7pt;width:479.4pt;height:424.55pt;z-index:-251659776;mso-position-horizontal-relative:page;mso-position-vertical-relative:page" coordorigin="1326,5574" coordsize="9588,8491">
            <v:shape id="_x0000_s1027" style="position:absolute;left:1337;top:5585;width:9566;height:0" coordorigin="1337,5585" coordsize="9566,0" path="m1337,5585r9566,e" filled="f" strokeweight=".20444mm">
              <v:path arrowok="t"/>
            </v:shape>
            <v:shape id="_x0000_s1028" style="position:absolute;left:1337;top:6422;width:4778;height:0" coordorigin="1337,6422" coordsize="4778,0" path="m1337,6422r4778,e" filled="f" strokeweight=".20444mm">
              <v:path arrowok="t"/>
            </v:shape>
            <v:shape id="_x0000_s1029" style="position:absolute;left:6125;top:6422;width:4778;height:0" coordorigin="6125,6422" coordsize="4778,0" path="m6125,6422r4778,e" filled="f" strokeweight=".20444mm">
              <v:path arrowok="t"/>
            </v:shape>
            <v:shape id="_x0000_s1030" style="position:absolute;left:1337;top:6847;width:4778;height:0" coordorigin="1337,6847" coordsize="4778,0" path="m1337,6847r4778,e" filled="f" strokeweight=".20444mm">
              <v:path arrowok="t"/>
            </v:shape>
            <v:shape id="_x0000_s1031" style="position:absolute;left:6125;top:6847;width:4778;height:0" coordorigin="6125,6847" coordsize="4778,0" path="m6125,6847r4778,e" filled="f" strokeweight=".20444mm">
              <v:path arrowok="t"/>
            </v:shape>
            <v:shape id="_x0000_s1032" style="position:absolute;left:1337;top:7270;width:4778;height:0" coordorigin="1337,7270" coordsize="4778,0" path="m1337,7270r4778,e" filled="f" strokeweight=".20444mm">
              <v:path arrowok="t"/>
            </v:shape>
            <v:shape id="_x0000_s1033" style="position:absolute;left:6125;top:7270;width:4778;height:0" coordorigin="6125,7270" coordsize="4778,0" path="m6125,7270r4778,e" filled="f" strokeweight=".20444mm">
              <v:path arrowok="t"/>
            </v:shape>
            <v:shape id="_x0000_s1034" style="position:absolute;left:1337;top:7694;width:4778;height:0" coordorigin="1337,7694" coordsize="4778,0" path="m1337,7694r4778,e" filled="f" strokeweight=".20444mm">
              <v:path arrowok="t"/>
            </v:shape>
            <v:shape id="_x0000_s1035" style="position:absolute;left:6125;top:7694;width:4778;height:0" coordorigin="6125,7694" coordsize="4778,0" path="m6125,7694r4778,e" filled="f" strokeweight=".20444mm">
              <v:path arrowok="t"/>
            </v:shape>
            <v:shape id="_x0000_s1036" style="position:absolute;left:1337;top:8119;width:4778;height:0" coordorigin="1337,8119" coordsize="4778,0" path="m1337,8119r4778,e" filled="f" strokeweight=".20444mm">
              <v:path arrowok="t"/>
            </v:shape>
            <v:shape id="_x0000_s1037" style="position:absolute;left:6125;top:8119;width:4778;height:0" coordorigin="6125,8119" coordsize="4778,0" path="m6125,8119r4778,e" filled="f" strokeweight=".20444mm">
              <v:path arrowok="t"/>
            </v:shape>
            <v:shape id="_x0000_s1038" style="position:absolute;left:6120;top:6418;width:0;height:2129" coordorigin="6120,6418" coordsize="0,2129" path="m6120,6418r,2128e" filled="f" strokeweight=".20444mm">
              <v:path arrowok="t"/>
            </v:shape>
            <v:shape id="_x0000_s1039" style="position:absolute;left:1337;top:8542;width:4778;height:0" coordorigin="1337,8542" coordsize="4778,0" path="m1337,8542r4778,e" filled="f" strokeweight=".20444mm">
              <v:path arrowok="t"/>
            </v:shape>
            <v:shape id="_x0000_s1040" style="position:absolute;left:6125;top:8542;width:4778;height:0" coordorigin="6125,8542" coordsize="4778,0" path="m6125,8542r4778,e" filled="f" strokeweight=".20444mm">
              <v:path arrowok="t"/>
            </v:shape>
            <v:shape id="_x0000_s1041" style="position:absolute;left:1337;top:8966;width:4778;height:0" coordorigin="1337,8966" coordsize="4778,0" path="m1337,8966r4778,e" filled="f" strokeweight=".20444mm">
              <v:path arrowok="t"/>
            </v:shape>
            <v:shape id="_x0000_s1042" style="position:absolute;left:6125;top:8966;width:4778;height:0" coordorigin="6125,8966" coordsize="4778,0" path="m6125,8966r4778,e" filled="f" strokeweight=".20444mm">
              <v:path arrowok="t"/>
            </v:shape>
            <v:shape id="_x0000_s1043" style="position:absolute;left:1337;top:9391;width:4778;height:0" coordorigin="1337,9391" coordsize="4778,0" path="m1337,9391r4778,e" filled="f" strokeweight=".20444mm">
              <v:path arrowok="t"/>
            </v:shape>
            <v:shape id="_x0000_s1044" style="position:absolute;left:6125;top:9391;width:4778;height:0" coordorigin="6125,9391" coordsize="4778,0" path="m6125,9391r4778,e" filled="f" strokeweight=".20444mm">
              <v:path arrowok="t"/>
            </v:shape>
            <v:shape id="_x0000_s1045" style="position:absolute;left:1337;top:9814;width:4778;height:0" coordorigin="1337,9814" coordsize="4778,0" path="m1337,9814r4778,e" filled="f" strokeweight=".20444mm">
              <v:path arrowok="t"/>
            </v:shape>
            <v:shape id="_x0000_s1046" style="position:absolute;left:6125;top:9814;width:4778;height:0" coordorigin="6125,9814" coordsize="4778,0" path="m6125,9814r4778,e" filled="f" strokeweight=".20444mm">
              <v:path arrowok="t"/>
            </v:shape>
            <v:shape id="_x0000_s1047" style="position:absolute;left:1337;top:10238;width:4778;height:0" coordorigin="1337,10238" coordsize="4778,0" path="m1337,10238r4778,e" filled="f" strokeweight=".20444mm">
              <v:path arrowok="t"/>
            </v:shape>
            <v:shape id="_x0000_s1048" style="position:absolute;left:6125;top:10238;width:4778;height:0" coordorigin="6125,10238" coordsize="4778,0" path="m6125,10238r4778,e" filled="f" strokeweight=".20444mm">
              <v:path arrowok="t"/>
            </v:shape>
            <v:shape id="_x0000_s1049" style="position:absolute;left:1337;top:10663;width:4778;height:0" coordorigin="1337,10663" coordsize="4778,0" path="m1337,10663r4778,e" filled="f" strokeweight=".20444mm">
              <v:path arrowok="t"/>
            </v:shape>
            <v:shape id="_x0000_s1050" style="position:absolute;left:6125;top:10663;width:4778;height:0" coordorigin="6125,10663" coordsize="4778,0" path="m6125,10663r4778,e" filled="f" strokeweight=".20444mm">
              <v:path arrowok="t"/>
            </v:shape>
            <v:shape id="_x0000_s1051" style="position:absolute;left:6120;top:8962;width:0;height:2129" coordorigin="6120,8962" coordsize="0,2129" path="m6120,8962r,2128e" filled="f" strokeweight=".20444mm">
              <v:path arrowok="t"/>
            </v:shape>
            <v:shape id="_x0000_s1052" style="position:absolute;left:1337;top:11086;width:4778;height:0" coordorigin="1337,11086" coordsize="4778,0" path="m1337,11086r4778,e" filled="f" strokeweight=".20444mm">
              <v:path arrowok="t"/>
            </v:shape>
            <v:shape id="_x0000_s1053" style="position:absolute;left:6125;top:11086;width:4778;height:0" coordorigin="6125,11086" coordsize="4778,0" path="m6125,11086r4778,e" filled="f" strokeweight=".20444mm">
              <v:path arrowok="t"/>
            </v:shape>
            <v:shape id="_x0000_s1054" style="position:absolute;left:1337;top:11510;width:2928;height:0" coordorigin="1337,11510" coordsize="2928,0" path="m1337,11510r2928,e" filled="f" strokeweight=".20444mm">
              <v:path arrowok="t"/>
            </v:shape>
            <v:shape id="_x0000_s1055" style="position:absolute;left:4274;top:11510;width:1841;height:0" coordorigin="4274,11510" coordsize="1841,0" path="m4274,11510r1841,e" filled="f" strokeweight=".20444mm">
              <v:path arrowok="t"/>
            </v:shape>
            <v:shape id="_x0000_s1056" style="position:absolute;left:6125;top:11510;width:2928;height:0" coordorigin="6125,11510" coordsize="2928,0" path="m6125,11510r2928,e" filled="f" strokeweight=".20444mm">
              <v:path arrowok="t"/>
            </v:shape>
            <v:shape id="_x0000_s1057" style="position:absolute;left:9062;top:11510;width:1841;height:0" coordorigin="9062,11510" coordsize="1841,0" path="m9062,11510r1841,e" filled="f" strokeweight=".20444mm">
              <v:path arrowok="t"/>
            </v:shape>
            <v:shape id="_x0000_s1058" style="position:absolute;left:1337;top:11933;width:2928;height:0" coordorigin="1337,11933" coordsize="2928,0" path="m1337,11933r2928,e" filled="f" strokeweight=".20444mm">
              <v:path arrowok="t"/>
            </v:shape>
            <v:shape id="_x0000_s1059" style="position:absolute;left:4274;top:11933;width:1841;height:0" coordorigin="4274,11933" coordsize="1841,0" path="m4274,11933r1841,e" filled="f" strokeweight=".20444mm">
              <v:path arrowok="t"/>
            </v:shape>
            <v:shape id="_x0000_s1060" style="position:absolute;left:6125;top:11933;width:2928;height:0" coordorigin="6125,11933" coordsize="2928,0" path="m6125,11933r2928,e" filled="f" strokeweight=".20444mm">
              <v:path arrowok="t"/>
            </v:shape>
            <v:shape id="_x0000_s1061" style="position:absolute;left:9062;top:11933;width:1841;height:0" coordorigin="9062,11933" coordsize="1841,0" path="m9062,11933r1841,e" filled="f" strokeweight=".20444mm">
              <v:path arrowok="t"/>
            </v:shape>
            <v:shape id="_x0000_s1062" style="position:absolute;left:1337;top:12358;width:2928;height:0" coordorigin="1337,12358" coordsize="2928,0" path="m1337,12358r2928,e" filled="f" strokeweight=".20444mm">
              <v:path arrowok="t"/>
            </v:shape>
            <v:shape id="_x0000_s1063" style="position:absolute;left:4274;top:12358;width:1841;height:0" coordorigin="4274,12358" coordsize="1841,0" path="m4274,12358r1841,e" filled="f" strokeweight=".20444mm">
              <v:path arrowok="t"/>
            </v:shape>
            <v:shape id="_x0000_s1064" style="position:absolute;left:6125;top:12358;width:2928;height:0" coordorigin="6125,12358" coordsize="2928,0" path="m6125,12358r2928,e" filled="f" strokeweight=".20444mm">
              <v:path arrowok="t"/>
            </v:shape>
            <v:shape id="_x0000_s1065" style="position:absolute;left:9062;top:12358;width:1841;height:0" coordorigin="9062,12358" coordsize="1841,0" path="m9062,12358r1841,e" filled="f" strokeweight=".20444mm">
              <v:path arrowok="t"/>
            </v:shape>
            <v:shape id="_x0000_s1066" style="position:absolute;left:1337;top:12782;width:2928;height:0" coordorigin="1337,12782" coordsize="2928,0" path="m1337,12782r2928,e" filled="f" strokeweight=".20444mm">
              <v:path arrowok="t"/>
            </v:shape>
            <v:shape id="_x0000_s1067" style="position:absolute;left:4274;top:12782;width:1841;height:0" coordorigin="4274,12782" coordsize="1841,0" path="m4274,12782r1841,e" filled="f" strokeweight=".20444mm">
              <v:path arrowok="t"/>
            </v:shape>
            <v:shape id="_x0000_s1068" style="position:absolute;left:6125;top:12782;width:2928;height:0" coordorigin="6125,12782" coordsize="2928,0" path="m6125,12782r2928,e" filled="f" strokeweight=".20444mm">
              <v:path arrowok="t"/>
            </v:shape>
            <v:shape id="_x0000_s1069" style="position:absolute;left:9062;top:12782;width:1841;height:0" coordorigin="9062,12782" coordsize="1841,0" path="m9062,12782r1841,e" filled="f" strokeweight=".20444mm">
              <v:path arrowok="t"/>
            </v:shape>
            <v:shape id="_x0000_s1070" style="position:absolute;left:1337;top:13205;width:2928;height:0" coordorigin="1337,13205" coordsize="2928,0" path="m1337,13205r2928,e" filled="f" strokeweight=".20444mm">
              <v:path arrowok="t"/>
            </v:shape>
            <v:shape id="_x0000_s1071" style="position:absolute;left:4274;top:13205;width:1841;height:0" coordorigin="4274,13205" coordsize="1841,0" path="m4274,13205r1841,e" filled="f" strokeweight=".20444mm">
              <v:path arrowok="t"/>
            </v:shape>
            <v:shape id="_x0000_s1072" style="position:absolute;left:6125;top:13205;width:2928;height:0" coordorigin="6125,13205" coordsize="2928,0" path="m6125,13205r2928,e" filled="f" strokeweight=".20444mm">
              <v:path arrowok="t"/>
            </v:shape>
            <v:shape id="_x0000_s1073" style="position:absolute;left:9062;top:13205;width:1841;height:0" coordorigin="9062,13205" coordsize="1841,0" path="m9062,13205r1841,e" filled="f" strokeweight=".20444mm">
              <v:path arrowok="t"/>
            </v:shape>
            <v:shape id="_x0000_s1074" style="position:absolute;left:1337;top:13630;width:2928;height:0" coordorigin="1337,13630" coordsize="2928,0" path="m1337,13630r2928,e" filled="f" strokeweight=".20444mm">
              <v:path arrowok="t"/>
            </v:shape>
            <v:shape id="_x0000_s1075" style="position:absolute;left:4274;top:13630;width:1841;height:0" coordorigin="4274,13630" coordsize="1841,0" path="m4274,13630r1841,e" filled="f" strokeweight=".20444mm">
              <v:path arrowok="t"/>
            </v:shape>
            <v:shape id="_x0000_s1076" style="position:absolute;left:6125;top:13630;width:2928;height:0" coordorigin="6125,13630" coordsize="2928,0" path="m6125,13630r2928,e" filled="f" strokeweight=".20444mm">
              <v:path arrowok="t"/>
            </v:shape>
            <v:shape id="_x0000_s1077" style="position:absolute;left:9062;top:13630;width:1841;height:0" coordorigin="9062,13630" coordsize="1841,0" path="m9062,13630r1841,e" filled="f" strokeweight=".20444mm">
              <v:path arrowok="t"/>
            </v:shape>
            <v:shape id="_x0000_s1078" style="position:absolute;left:1332;top:5580;width:0;height:8479" coordorigin="1332,5580" coordsize="0,8479" path="m1332,5580r,8479e" filled="f" strokeweight=".20444mm">
              <v:path arrowok="t"/>
            </v:shape>
            <v:shape id="_x0000_s1079" style="position:absolute;left:1337;top:14054;width:2928;height:0" coordorigin="1337,14054" coordsize="2928,0" path="m1337,14054r2928,e" filled="f" strokeweight=".20444mm">
              <v:path arrowok="t"/>
            </v:shape>
            <v:shape id="_x0000_s1080" style="position:absolute;left:4270;top:11506;width:0;height:2554" coordorigin="4270,11506" coordsize="0,2554" path="m4270,11506r,2553e" filled="f" strokeweight=".20444mm">
              <v:path arrowok="t"/>
            </v:shape>
            <v:shape id="_x0000_s1081" style="position:absolute;left:4274;top:14054;width:1841;height:0" coordorigin="4274,14054" coordsize="1841,0" path="m4274,14054r1841,e" filled="f" strokeweight=".20444mm">
              <v:path arrowok="t"/>
            </v:shape>
            <v:shape id="_x0000_s1082" style="position:absolute;left:6120;top:11506;width:0;height:2554" coordorigin="6120,11506" coordsize="0,2554" path="m6120,11506r,2553e" filled="f" strokeweight=".20444mm">
              <v:path arrowok="t"/>
            </v:shape>
            <v:shape id="_x0000_s1083" style="position:absolute;left:6125;top:14054;width:2928;height:0" coordorigin="6125,14054" coordsize="2928,0" path="m6125,14054r2928,e" filled="f" strokeweight=".20444mm">
              <v:path arrowok="t"/>
            </v:shape>
            <v:shape id="_x0000_s1084" style="position:absolute;left:9058;top:11506;width:0;height:2554" coordorigin="9058,11506" coordsize="0,2554" path="m9058,11506r,2553e" filled="f" strokeweight=".20444mm">
              <v:path arrowok="t"/>
            </v:shape>
            <v:shape id="_x0000_s1085" style="position:absolute;left:9062;top:14054;width:1841;height:0" coordorigin="9062,14054" coordsize="1841,0" path="m9062,14054r1841,e" filled="f" strokeweight=".20444mm">
              <v:path arrowok="t"/>
            </v:shape>
            <v:shape id="_x0000_s1086" style="position:absolute;left:10908;top:5580;width:0;height:8479" coordorigin="10908,5580" coordsize="0,8479" path="m10908,5580r,8479e" filled="f" strokeweight=".20444mm">
              <v:path arrowok="t"/>
            </v:shape>
            <w10:wrap anchorx="page" anchory="page"/>
          </v:group>
        </w:pict>
      </w:r>
      <w:r w:rsidR="002005DB">
        <w:rPr>
          <w:rFonts w:ascii="Arial" w:eastAsia="Arial" w:hAnsi="Arial" w:cs="Arial"/>
          <w:w w:val="99"/>
          <w:sz w:val="24"/>
          <w:szCs w:val="24"/>
        </w:rPr>
        <w:t>DESIGNATION COMMITTEE/COMPANY CONTACTNUMBER</w:t>
      </w:r>
    </w:p>
    <w:p w:rsidR="002F49E5" w:rsidRDefault="002005DB">
      <w:pPr>
        <w:spacing w:before="5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E-MAILADDRESS</w:t>
      </w:r>
    </w:p>
    <w:p w:rsidR="002F49E5" w:rsidRDefault="002F49E5">
      <w:pPr>
        <w:spacing w:before="6" w:line="140" w:lineRule="exact"/>
        <w:rPr>
          <w:sz w:val="14"/>
          <w:szCs w:val="14"/>
        </w:rPr>
      </w:pPr>
    </w:p>
    <w:p w:rsidR="002F49E5" w:rsidRDefault="002005DB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99"/>
          <w:sz w:val="24"/>
          <w:szCs w:val="24"/>
        </w:rPr>
        <w:t>WITNESS(ES)INFORMATION</w:t>
      </w:r>
      <w:r>
        <w:rPr>
          <w:rFonts w:ascii="Arial" w:eastAsia="Arial" w:hAnsi="Arial" w:cs="Arial"/>
          <w:b/>
          <w:i/>
          <w:w w:val="99"/>
          <w:sz w:val="24"/>
          <w:szCs w:val="24"/>
        </w:rPr>
        <w:t>(ifany)</w:t>
      </w:r>
    </w:p>
    <w:p w:rsidR="002F49E5" w:rsidRDefault="002F49E5">
      <w:pPr>
        <w:spacing w:before="9" w:line="140" w:lineRule="exact"/>
        <w:rPr>
          <w:sz w:val="14"/>
          <w:szCs w:val="14"/>
        </w:rPr>
      </w:pPr>
    </w:p>
    <w:p w:rsidR="00DF63A2" w:rsidRDefault="002005DB">
      <w:pPr>
        <w:spacing w:line="368" w:lineRule="auto"/>
        <w:ind w:left="120" w:right="1930"/>
        <w:rPr>
          <w:rFonts w:ascii="Arial" w:eastAsia="Arial" w:hAnsi="Arial" w:cs="Arial"/>
          <w:w w:val="99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 xml:space="preserve">NAMENAME </w:t>
      </w:r>
    </w:p>
    <w:p w:rsidR="002F49E5" w:rsidRDefault="002005DB">
      <w:pPr>
        <w:spacing w:line="368" w:lineRule="auto"/>
        <w:ind w:left="120" w:right="19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DESIGNATIONDESIGNATION COMMITTEE/COMPANYCOMMITTEE/COMPANY CONTACTNUMBERCONTACTNUMBER</w:t>
      </w:r>
    </w:p>
    <w:p w:rsidR="002F49E5" w:rsidRDefault="002005DB">
      <w:pPr>
        <w:spacing w:before="5" w:line="367" w:lineRule="auto"/>
        <w:ind w:left="120" w:right="2621"/>
        <w:rPr>
          <w:rFonts w:ascii="Arial" w:eastAsia="Arial" w:hAnsi="Arial" w:cs="Arial"/>
          <w:sz w:val="24"/>
          <w:szCs w:val="24"/>
        </w:rPr>
        <w:sectPr w:rsidR="002F49E5">
          <w:footerReference w:type="default" r:id="rId7"/>
          <w:pgSz w:w="12240" w:h="15840"/>
          <w:pgMar w:top="1380" w:right="1320" w:bottom="280" w:left="1320" w:header="0" w:footer="1017" w:gutter="0"/>
          <w:cols w:space="720"/>
        </w:sectPr>
      </w:pPr>
      <w:r>
        <w:rPr>
          <w:rFonts w:ascii="Arial" w:eastAsia="Arial" w:hAnsi="Arial" w:cs="Arial"/>
          <w:w w:val="99"/>
          <w:sz w:val="24"/>
          <w:szCs w:val="24"/>
        </w:rPr>
        <w:t>E-MAILADDRESSE-MAILADDRESS ALLEGATIONNO.ALLEGATIONNO.</w:t>
      </w:r>
    </w:p>
    <w:p w:rsidR="002F49E5" w:rsidRDefault="004D7E4F">
      <w:pPr>
        <w:spacing w:before="65" w:line="360" w:lineRule="auto"/>
        <w:ind w:left="120" w:right="73"/>
        <w:rPr>
          <w:rFonts w:ascii="Arial" w:eastAsia="Arial" w:hAnsi="Arial" w:cs="Arial"/>
          <w:sz w:val="24"/>
          <w:szCs w:val="24"/>
        </w:rPr>
      </w:pPr>
      <w:r w:rsidRPr="004D7E4F">
        <w:pict>
          <v:group id="_x0000_s1087" style="position:absolute;left:0;text-align:left;margin-left:66.3pt;margin-top:71.7pt;width:479.4pt;height:585.6pt;z-index:-251658752;mso-position-horizontal-relative:page;mso-position-vertical-relative:page" coordorigin="1326,1434" coordsize="9588,11712">
            <v:shape id="_x0000_s1088" style="position:absolute;left:1337;top:1445;width:9566;height:0" coordorigin="1337,1445" coordsize="9566,0" path="m1337,1445r9566,e" filled="f" strokeweight=".20444mm">
              <v:path arrowok="t"/>
            </v:shape>
            <v:shape id="_x0000_s1089" style="position:absolute;left:1337;top:2698;width:9566;height:0" coordorigin="1337,2698" coordsize="9566,0" path="m1337,2698r9566,e" filled="f" strokeweight=".20444mm">
              <v:path arrowok="t"/>
            </v:shape>
            <v:shape id="_x0000_s1090" style="position:absolute;left:1337;top:3948;width:9566;height:0" coordorigin="1337,3948" coordsize="9566,0" path="m1337,3948r9566,e" filled="f" strokeweight=".20444mm">
              <v:path arrowok="t"/>
            </v:shape>
            <v:shape id="_x0000_s1091" style="position:absolute;left:1337;top:5201;width:9566;height:0" coordorigin="1337,5201" coordsize="9566,0" path="m1337,5201r9566,e" filled="f" strokeweight=".20444mm">
              <v:path arrowok="t"/>
            </v:shape>
            <v:shape id="_x0000_s1092" style="position:absolute;left:1337;top:6451;width:9566;height:0" coordorigin="1337,6451" coordsize="9566,0" path="m1337,6451r9566,e" filled="f" strokeweight=".20444mm">
              <v:path arrowok="t"/>
            </v:shape>
            <v:shape id="_x0000_s1093" style="position:absolute;left:1337;top:7704;width:9566;height:0" coordorigin="1337,7704" coordsize="9566,0" path="m1337,7704r9566,e" filled="f" strokeweight=".20444mm">
              <v:path arrowok="t"/>
            </v:shape>
            <v:shape id="_x0000_s1094" style="position:absolute;left:1337;top:8957;width:9566;height:0" coordorigin="1337,8957" coordsize="9566,0" path="m1337,8957r9566,e" filled="f" strokeweight=".20444mm">
              <v:path arrowok="t"/>
            </v:shape>
            <v:shape id="_x0000_s1095" style="position:absolute;left:1337;top:10207;width:9566;height:0" coordorigin="1337,10207" coordsize="9566,0" path="m1337,10207r9566,e" filled="f" strokeweight=".20444mm">
              <v:path arrowok="t"/>
            </v:shape>
            <v:shape id="_x0000_s1096" style="position:absolute;left:1337;top:11873;width:9566;height:0" coordorigin="1337,11873" coordsize="9566,0" path="m1337,11873r9566,e" filled="f" strokeweight=".20444mm">
              <v:path arrowok="t"/>
            </v:shape>
            <v:shape id="_x0000_s1097" style="position:absolute;left:1337;top:12713;width:4778;height:0" coordorigin="1337,12713" coordsize="4778,0" path="m1337,12713r4778,e" filled="f" strokeweight=".20444mm">
              <v:path arrowok="t"/>
            </v:shape>
            <v:shape id="_x0000_s1098" style="position:absolute;left:6125;top:12713;width:4778;height:0" coordorigin="6125,12713" coordsize="4778,0" path="m6125,12713r4778,e" filled="f" strokeweight=".20444mm">
              <v:path arrowok="t"/>
            </v:shape>
            <v:shape id="_x0000_s1099" style="position:absolute;left:1332;top:1440;width:0;height:11700" coordorigin="1332,1440" coordsize="0,11700" path="m1332,1440r,11700e" filled="f" strokeweight=".20444mm">
              <v:path arrowok="t"/>
            </v:shape>
            <v:shape id="_x0000_s1100" style="position:absolute;left:1337;top:13135;width:4778;height:0" coordorigin="1337,13135" coordsize="4778,0" path="m1337,13135r4778,e" filled="f" strokeweight=".20444mm">
              <v:path arrowok="t"/>
            </v:shape>
            <v:shape id="_x0000_s1101" style="position:absolute;left:6120;top:12708;width:0;height:432" coordorigin="6120,12708" coordsize="0,432" path="m6120,12708r,432e" filled="f" strokeweight=".20444mm">
              <v:path arrowok="t"/>
            </v:shape>
            <v:shape id="_x0000_s1102" style="position:absolute;left:6125;top:13135;width:4778;height:0" coordorigin="6125,13135" coordsize="4778,0" path="m6125,13135r4778,e" filled="f" strokeweight=".20444mm">
              <v:path arrowok="t"/>
            </v:shape>
            <v:shape id="_x0000_s1103" style="position:absolute;left:10908;top:1440;width:0;height:11700" coordorigin="10908,1440" coordsize="0,11700" path="m10908,1440r,11700e" filled="f" strokeweight=".20444mm">
              <v:path arrowok="t"/>
            </v:shape>
            <w10:wrap anchorx="page" anchory="page"/>
          </v:group>
        </w:pict>
      </w:r>
      <w:r w:rsidR="002005DB">
        <w:rPr>
          <w:rFonts w:ascii="Arial" w:eastAsia="Arial" w:hAnsi="Arial" w:cs="Arial"/>
          <w:b/>
          <w:w w:val="99"/>
          <w:sz w:val="24"/>
          <w:szCs w:val="24"/>
        </w:rPr>
        <w:t>COMPLAINT:</w:t>
      </w:r>
      <w:r w:rsidR="002005DB">
        <w:rPr>
          <w:rFonts w:ascii="Arial" w:eastAsia="Arial" w:hAnsi="Arial" w:cs="Arial"/>
          <w:i/>
          <w:w w:val="99"/>
          <w:sz w:val="24"/>
          <w:szCs w:val="24"/>
        </w:rPr>
        <w:t>Brieflydescribethemisconduct/improperactivityandhowyoucometo knowaboutit.Specifywhat,who,when,whereandhow.Ifthereismorethanone allegation,numbereachallegationanduseasmanypagesasnecessary.</w:t>
      </w:r>
    </w:p>
    <w:p w:rsidR="002F49E5" w:rsidRDefault="002005DB">
      <w:pPr>
        <w:spacing w:before="17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1.Whatmisconduct/improperactivityoccurred?</w:t>
      </w:r>
    </w:p>
    <w:p w:rsidR="002F49E5" w:rsidRDefault="002F49E5">
      <w:pPr>
        <w:spacing w:before="4" w:line="140" w:lineRule="exact"/>
        <w:rPr>
          <w:sz w:val="15"/>
          <w:szCs w:val="15"/>
        </w:rPr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005DB">
      <w:pPr>
        <w:spacing w:before="20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2.Whocommittedthemisconduct/improperactivity?</w:t>
      </w:r>
    </w:p>
    <w:p w:rsidR="002F49E5" w:rsidRDefault="002F49E5">
      <w:pPr>
        <w:spacing w:before="6" w:line="140" w:lineRule="exact"/>
        <w:rPr>
          <w:sz w:val="15"/>
          <w:szCs w:val="15"/>
        </w:rPr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005DB">
      <w:pPr>
        <w:spacing w:before="20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3.Whendidithappenandwhendidyounoticeit?</w:t>
      </w:r>
    </w:p>
    <w:p w:rsidR="002F49E5" w:rsidRDefault="002F49E5">
      <w:pPr>
        <w:spacing w:before="6" w:line="140" w:lineRule="exact"/>
        <w:rPr>
          <w:sz w:val="15"/>
          <w:szCs w:val="15"/>
        </w:rPr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005DB">
      <w:pPr>
        <w:spacing w:before="20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4.Wheredidithappen?</w:t>
      </w:r>
    </w:p>
    <w:p w:rsidR="002F49E5" w:rsidRDefault="002F49E5">
      <w:pPr>
        <w:spacing w:before="4" w:line="140" w:lineRule="exact"/>
        <w:rPr>
          <w:sz w:val="15"/>
          <w:szCs w:val="15"/>
        </w:rPr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005DB">
      <w:pPr>
        <w:spacing w:before="20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5.Isthereanyevidencethatyoucouldprovideus?*</w:t>
      </w:r>
    </w:p>
    <w:p w:rsidR="002F49E5" w:rsidRDefault="002F49E5">
      <w:pPr>
        <w:spacing w:before="6" w:line="140" w:lineRule="exact"/>
        <w:rPr>
          <w:sz w:val="15"/>
          <w:szCs w:val="15"/>
        </w:rPr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 w:rsidP="00DF63A2">
      <w:pPr>
        <w:spacing w:line="276" w:lineRule="auto"/>
      </w:pPr>
    </w:p>
    <w:p w:rsidR="002F49E5" w:rsidRDefault="002F49E5">
      <w:pPr>
        <w:spacing w:line="200" w:lineRule="exact"/>
      </w:pPr>
    </w:p>
    <w:p w:rsidR="002F49E5" w:rsidRDefault="002005DB">
      <w:pPr>
        <w:spacing w:before="20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6.Arethereanyotherpartiesinvolvedotherthanthesuspectstatedabove?</w:t>
      </w:r>
    </w:p>
    <w:p w:rsidR="002F49E5" w:rsidRDefault="002F49E5">
      <w:pPr>
        <w:spacing w:before="6" w:line="140" w:lineRule="exact"/>
        <w:rPr>
          <w:sz w:val="15"/>
          <w:szCs w:val="15"/>
        </w:rPr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005DB">
      <w:pPr>
        <w:spacing w:before="20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7.Doyouhaveanyotherdetailsorinformationwhichwouldassistusinthe</w:t>
      </w:r>
    </w:p>
    <w:p w:rsidR="002F49E5" w:rsidRDefault="002F49E5">
      <w:pPr>
        <w:spacing w:before="7" w:line="120" w:lineRule="exact"/>
        <w:rPr>
          <w:sz w:val="13"/>
          <w:szCs w:val="13"/>
        </w:rPr>
      </w:pPr>
    </w:p>
    <w:p w:rsidR="002F49E5" w:rsidRDefault="002005DB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investigation?</w:t>
      </w:r>
    </w:p>
    <w:p w:rsidR="002F49E5" w:rsidRDefault="002F49E5">
      <w:pPr>
        <w:spacing w:before="6" w:line="140" w:lineRule="exact"/>
        <w:rPr>
          <w:sz w:val="15"/>
          <w:szCs w:val="15"/>
        </w:rPr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005DB">
      <w:pPr>
        <w:spacing w:before="20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8.Anyothercomments?</w:t>
      </w:r>
    </w:p>
    <w:p w:rsidR="002F49E5" w:rsidRDefault="002F49E5">
      <w:pPr>
        <w:spacing w:before="1" w:line="140" w:lineRule="exact"/>
        <w:rPr>
          <w:sz w:val="14"/>
          <w:szCs w:val="14"/>
        </w:rPr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005DB">
      <w:pPr>
        <w:spacing w:before="20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Date:Signature(Optional):</w:t>
      </w:r>
    </w:p>
    <w:p w:rsidR="002F49E5" w:rsidRDefault="002F49E5">
      <w:pPr>
        <w:spacing w:before="6" w:line="140" w:lineRule="exact"/>
        <w:rPr>
          <w:sz w:val="14"/>
          <w:szCs w:val="14"/>
        </w:rPr>
      </w:pPr>
    </w:p>
    <w:p w:rsidR="00DF63A2" w:rsidRDefault="00DF63A2">
      <w:pPr>
        <w:spacing w:line="360" w:lineRule="auto"/>
        <w:ind w:left="120" w:right="365"/>
        <w:rPr>
          <w:rFonts w:ascii="Arial" w:eastAsia="Arial" w:hAnsi="Arial" w:cs="Arial"/>
          <w:w w:val="99"/>
          <w:sz w:val="24"/>
          <w:szCs w:val="24"/>
        </w:rPr>
      </w:pPr>
    </w:p>
    <w:p w:rsidR="002F49E5" w:rsidRDefault="002005DB">
      <w:pPr>
        <w:spacing w:line="360" w:lineRule="auto"/>
        <w:ind w:left="120" w:right="365"/>
        <w:rPr>
          <w:rFonts w:ascii="Arial" w:eastAsia="Arial" w:hAnsi="Arial" w:cs="Arial"/>
          <w:sz w:val="24"/>
          <w:szCs w:val="24"/>
        </w:rPr>
        <w:sectPr w:rsidR="002F49E5">
          <w:pgSz w:w="12240" w:h="15840"/>
          <w:pgMar w:top="1380" w:right="1560" w:bottom="280" w:left="1320" w:header="0" w:footer="1017" w:gutter="0"/>
          <w:cols w:space="720"/>
        </w:sectPr>
      </w:pPr>
      <w:r>
        <w:rPr>
          <w:rFonts w:ascii="Arial" w:eastAsia="Arial" w:hAnsi="Arial" w:cs="Arial"/>
          <w:w w:val="99"/>
          <w:sz w:val="24"/>
          <w:szCs w:val="24"/>
        </w:rPr>
        <w:t>Note:*-YouSHOULDNOTattempttoobtainevidenceforwhichyoudonothavea rightofaccesssincewhistleblowersare‘reportingparties’andNOT‘investigators’</w:t>
      </w:r>
    </w:p>
    <w:p w:rsidR="002F49E5" w:rsidRDefault="004D7E4F">
      <w:pPr>
        <w:spacing w:before="67"/>
        <w:ind w:left="120"/>
        <w:rPr>
          <w:rFonts w:ascii="Arial" w:eastAsia="Arial" w:hAnsi="Arial" w:cs="Arial"/>
          <w:sz w:val="24"/>
          <w:szCs w:val="24"/>
        </w:rPr>
      </w:pPr>
      <w:r w:rsidRPr="004D7E4F">
        <w:pict>
          <v:group id="_x0000_s1104" style="position:absolute;left:0;text-align:left;margin-left:66.3pt;margin-top:71.7pt;width:479.4pt;height:378.1pt;z-index:-251657728;mso-position-horizontal-relative:page;mso-position-vertical-relative:page" coordorigin="1326,1434" coordsize="9588,7562">
            <v:shape id="_x0000_s1105" style="position:absolute;left:1337;top:1445;width:4778;height:0" coordorigin="1337,1445" coordsize="4778,0" path="m1337,1445r4778,e" filled="f" strokeweight=".20444mm">
              <v:path arrowok="t"/>
            </v:shape>
            <v:shape id="_x0000_s1106" style="position:absolute;left:6125;top:1445;width:4778;height:0" coordorigin="6125,1445" coordsize="4778,0" path="m6125,1445r4778,e" filled="f" strokeweight=".20444mm">
              <v:path arrowok="t"/>
            </v:shape>
            <v:shape id="_x0000_s1107" style="position:absolute;left:1337;top:1870;width:4778;height:0" coordorigin="1337,1870" coordsize="4778,0" path="m1337,1870r4778,e" filled="f" strokeweight=".20444mm">
              <v:path arrowok="t"/>
            </v:shape>
            <v:shape id="_x0000_s1108" style="position:absolute;left:6125;top:1870;width:4778;height:0" coordorigin="6125,1870" coordsize="4778,0" path="m6125,1870r4778,e" filled="f" strokeweight=".20444mm">
              <v:path arrowok="t"/>
            </v:shape>
            <v:shape id="_x0000_s1109" style="position:absolute;left:6125;top:2292;width:4778;height:0" coordorigin="6125,2292" coordsize="4778,0" path="m6125,2292r4778,e" filled="f" strokeweight=".20444mm">
              <v:path arrowok="t"/>
            </v:shape>
            <v:shape id="_x0000_s1110" style="position:absolute;left:6120;top:1440;width:0;height:1282" coordorigin="6120,1440" coordsize="0,1282" path="m6120,1440r,1282e" filled="f" strokeweight=".20444mm">
              <v:path arrowok="t"/>
            </v:shape>
            <v:shape id="_x0000_s1111" style="position:absolute;left:1337;top:2717;width:4778;height:0" coordorigin="1337,2717" coordsize="4778,0" path="m1337,2717r4778,e" filled="f" strokeweight=".20444mm">
              <v:path arrowok="t"/>
            </v:shape>
            <v:shape id="_x0000_s1112" style="position:absolute;left:6125;top:2717;width:4778;height:0" coordorigin="6125,2717" coordsize="4778,0" path="m6125,2717r4778,e" filled="f" strokeweight=".20444mm">
              <v:path arrowok="t"/>
            </v:shape>
            <v:shape id="_x0000_s1113" style="position:absolute;left:1337;top:3970;width:9566;height:0" coordorigin="1337,3970" coordsize="9566,0" path="m1337,3970r9566,e" filled="f" strokeweight=".20444mm">
              <v:path arrowok="t"/>
            </v:shape>
            <v:shape id="_x0000_s1114" style="position:absolute;left:1337;top:4807;width:9566;height:0" coordorigin="1337,4807" coordsize="9566,0" path="m1337,4807r9566,e" filled="f" strokeweight=".20444mm">
              <v:path arrowok="t"/>
            </v:shape>
            <v:shape id="_x0000_s1115" style="position:absolute;left:1337;top:6058;width:9566;height:0" coordorigin="1337,6058" coordsize="9566,0" path="m1337,6058r9566,e" filled="f" strokeweight=".20444mm">
              <v:path arrowok="t"/>
            </v:shape>
            <v:shape id="_x0000_s1116" style="position:absolute;left:1337;top:7310;width:9566;height:0" coordorigin="1337,7310" coordsize="9566,0" path="m1337,7310r9566,e" filled="f" strokeweight=".20444mm">
              <v:path arrowok="t"/>
            </v:shape>
            <v:shape id="_x0000_s1117" style="position:absolute;left:1337;top:8148;width:9566;height:0" coordorigin="1337,8148" coordsize="9566,0" path="m1337,8148r9566,e" filled="f" strokeweight=".20444mm">
              <v:path arrowok="t"/>
            </v:shape>
            <v:shape id="_x0000_s1118" style="position:absolute;left:1332;top:1440;width:0;height:7550" coordorigin="1332,1440" coordsize="0,7550" path="m1332,1440r,7550e" filled="f" strokeweight=".20444mm">
              <v:path arrowok="t"/>
            </v:shape>
            <v:shape id="_x0000_s1119" style="position:absolute;left:1337;top:8986;width:9566;height:0" coordorigin="1337,8986" coordsize="9566,0" path="m1337,8986r9566,e" filled="f" strokeweight=".20444mm">
              <v:path arrowok="t"/>
            </v:shape>
            <v:shape id="_x0000_s1120" style="position:absolute;left:10908;top:1440;width:0;height:7550" coordorigin="10908,1440" coordsize="0,7550" path="m10908,1440r,7550e" filled="f" strokeweight=".20444mm">
              <v:path arrowok="t"/>
            </v:shape>
            <w10:wrap anchorx="page" anchory="page"/>
          </v:group>
        </w:pict>
      </w:r>
      <w:r w:rsidR="002005DB">
        <w:rPr>
          <w:rFonts w:ascii="Arial" w:eastAsia="Arial" w:hAnsi="Arial" w:cs="Arial"/>
          <w:b/>
          <w:i/>
          <w:w w:val="99"/>
          <w:sz w:val="24"/>
          <w:szCs w:val="24"/>
        </w:rPr>
        <w:t>ForAuditCommitteeUseReportNo.</w:t>
      </w:r>
    </w:p>
    <w:p w:rsidR="002F49E5" w:rsidRDefault="002F49E5">
      <w:pPr>
        <w:spacing w:before="9" w:line="140" w:lineRule="exact"/>
        <w:rPr>
          <w:sz w:val="14"/>
          <w:szCs w:val="14"/>
        </w:rPr>
      </w:pPr>
    </w:p>
    <w:p w:rsidR="002F49E5" w:rsidRDefault="002005DB">
      <w:pPr>
        <w:spacing w:line="367" w:lineRule="auto"/>
        <w:ind w:left="4908" w:right="1273" w:hanging="478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ReceivedbyReceivedon: AcknowledgementSentOn:</w:t>
      </w:r>
    </w:p>
    <w:p w:rsidR="002F49E5" w:rsidRDefault="002005DB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InvestigationRequired(Yes/No)?</w:t>
      </w:r>
      <w:r>
        <w:rPr>
          <w:rFonts w:ascii="Arial" w:eastAsia="Arial" w:hAnsi="Arial" w:cs="Arial"/>
          <w:i/>
          <w:w w:val="99"/>
          <w:sz w:val="24"/>
          <w:szCs w:val="24"/>
        </w:rPr>
        <w:t>(Ifno,pleasestatethereason)</w:t>
      </w:r>
    </w:p>
    <w:p w:rsidR="002F49E5" w:rsidRDefault="002F49E5">
      <w:pPr>
        <w:spacing w:before="9" w:line="140" w:lineRule="exact"/>
        <w:rPr>
          <w:sz w:val="15"/>
          <w:szCs w:val="15"/>
        </w:rPr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005DB">
      <w:pPr>
        <w:spacing w:before="20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InvestigationDoneBy:</w:t>
      </w:r>
    </w:p>
    <w:p w:rsidR="002F49E5" w:rsidRDefault="002F49E5">
      <w:pPr>
        <w:spacing w:before="1" w:line="140" w:lineRule="exact"/>
        <w:rPr>
          <w:sz w:val="14"/>
          <w:szCs w:val="14"/>
        </w:rPr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005DB">
      <w:pPr>
        <w:spacing w:before="20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InvestigationResults:</w:t>
      </w:r>
    </w:p>
    <w:p w:rsidR="002F49E5" w:rsidRDefault="002F49E5">
      <w:pPr>
        <w:spacing w:before="6" w:line="140" w:lineRule="exact"/>
        <w:rPr>
          <w:sz w:val="15"/>
          <w:szCs w:val="15"/>
        </w:rPr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005DB">
      <w:pPr>
        <w:spacing w:before="20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ActionTaken/Conclusion:</w:t>
      </w:r>
    </w:p>
    <w:p w:rsidR="002F49E5" w:rsidRDefault="002F49E5">
      <w:pPr>
        <w:spacing w:before="4" w:line="140" w:lineRule="exact"/>
        <w:rPr>
          <w:sz w:val="15"/>
          <w:szCs w:val="15"/>
        </w:rPr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005DB">
      <w:pPr>
        <w:spacing w:before="20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ReportedtoChairmanoftheBoardon:</w:t>
      </w:r>
    </w:p>
    <w:p w:rsidR="002F49E5" w:rsidRDefault="002F49E5">
      <w:pPr>
        <w:spacing w:before="1" w:line="140" w:lineRule="exact"/>
        <w:rPr>
          <w:sz w:val="14"/>
          <w:szCs w:val="14"/>
        </w:rPr>
      </w:pPr>
    </w:p>
    <w:p w:rsidR="002F49E5" w:rsidRDefault="002F49E5">
      <w:pPr>
        <w:spacing w:line="200" w:lineRule="exact"/>
      </w:pPr>
    </w:p>
    <w:p w:rsidR="002F49E5" w:rsidRDefault="002F49E5">
      <w:pPr>
        <w:spacing w:line="200" w:lineRule="exact"/>
      </w:pPr>
    </w:p>
    <w:p w:rsidR="002F49E5" w:rsidRDefault="002005DB">
      <w:pPr>
        <w:spacing w:before="20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9"/>
          <w:sz w:val="24"/>
          <w:szCs w:val="24"/>
        </w:rPr>
        <w:t>SignedOffby:</w:t>
      </w:r>
    </w:p>
    <w:sectPr w:rsidR="002F49E5" w:rsidSect="004D7E4F">
      <w:pgSz w:w="12240" w:h="15840"/>
      <w:pgMar w:top="1380" w:right="1720" w:bottom="280" w:left="1320" w:header="0" w:footer="10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202" w:rsidRDefault="00C83202">
      <w:r>
        <w:separator/>
      </w:r>
    </w:p>
  </w:endnote>
  <w:endnote w:type="continuationSeparator" w:id="1">
    <w:p w:rsidR="00C83202" w:rsidRDefault="00C832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9E5" w:rsidRDefault="004D7E4F">
    <w:pPr>
      <w:spacing w:line="200" w:lineRule="exact"/>
    </w:pPr>
    <w:r w:rsidRPr="004D7E4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25pt;margin-top:730.15pt;width:9.6pt;height:13.05pt;z-index:-251658752;mso-position-horizontal-relative:page;mso-position-vertical-relative:page" filled="f" stroked="f">
          <v:textbox style="mso-next-textbox:#_x0000_s2049" inset="0,0,0,0">
            <w:txbxContent>
              <w:p w:rsidR="002F49E5" w:rsidRDefault="004D7E4F">
                <w:pPr>
                  <w:spacing w:line="22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 w:rsidR="002005DB"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43201D">
                  <w:rPr>
                    <w:noProof/>
                    <w:sz w:val="22"/>
                    <w:szCs w:val="22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202" w:rsidRDefault="00C83202">
      <w:r>
        <w:separator/>
      </w:r>
    </w:p>
  </w:footnote>
  <w:footnote w:type="continuationSeparator" w:id="1">
    <w:p w:rsidR="00C83202" w:rsidRDefault="00C832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F3B22"/>
    <w:multiLevelType w:val="multilevel"/>
    <w:tmpl w:val="960E36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F49E5"/>
    <w:rsid w:val="002005DB"/>
    <w:rsid w:val="002F49E5"/>
    <w:rsid w:val="0043201D"/>
    <w:rsid w:val="004B41E8"/>
    <w:rsid w:val="004D7E4F"/>
    <w:rsid w:val="00C83202"/>
    <w:rsid w:val="00DF6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LAY SIN</dc:creator>
  <cp:lastModifiedBy>corpit</cp:lastModifiedBy>
  <cp:revision>1</cp:revision>
  <dcterms:created xsi:type="dcterms:W3CDTF">2020-06-17T07:36:00Z</dcterms:created>
  <dcterms:modified xsi:type="dcterms:W3CDTF">2020-06-17T07:36:00Z</dcterms:modified>
</cp:coreProperties>
</file>